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21A57" w:rsidRPr="00771D82" w:rsidRDefault="00272E3F">
      <w:pPr>
        <w:jc w:val="center"/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>Advanced SELECTs</w:t>
      </w:r>
    </w:p>
    <w:p w14:paraId="00000002" w14:textId="77777777" w:rsidR="00E21A57" w:rsidRPr="00771D82" w:rsidRDefault="00272E3F">
      <w:pPr>
        <w:jc w:val="center"/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>Worksheet 3</w:t>
      </w:r>
    </w:p>
    <w:p w14:paraId="00000003" w14:textId="77777777" w:rsidR="00E21A57" w:rsidRPr="00771D82" w:rsidRDefault="00E21A57">
      <w:pPr>
        <w:jc w:val="center"/>
        <w:rPr>
          <w:rFonts w:ascii="Times New Roman" w:hAnsi="Times New Roman" w:cs="Times New Roman"/>
        </w:rPr>
      </w:pPr>
    </w:p>
    <w:p w14:paraId="00000004" w14:textId="7E649555" w:rsidR="00E21A57" w:rsidRPr="00771D82" w:rsidRDefault="00272E3F">
      <w:pPr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 xml:space="preserve">NIM </w:t>
      </w:r>
      <w:r w:rsidRPr="00771D82">
        <w:rPr>
          <w:rFonts w:ascii="Times New Roman" w:hAnsi="Times New Roman" w:cs="Times New Roman"/>
        </w:rPr>
        <w:tab/>
        <w:t xml:space="preserve">: </w:t>
      </w:r>
      <w:r w:rsidR="004C3E43" w:rsidRPr="00771D82">
        <w:rPr>
          <w:rFonts w:ascii="Times New Roman" w:hAnsi="Times New Roman" w:cs="Times New Roman"/>
        </w:rPr>
        <w:t>0110122069</w:t>
      </w:r>
    </w:p>
    <w:p w14:paraId="00000005" w14:textId="4B9A9D50" w:rsidR="00E21A57" w:rsidRPr="00771D82" w:rsidRDefault="00272E3F">
      <w:pPr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>Nama</w:t>
      </w:r>
      <w:r w:rsidRPr="00771D82">
        <w:rPr>
          <w:rFonts w:ascii="Times New Roman" w:hAnsi="Times New Roman" w:cs="Times New Roman"/>
        </w:rPr>
        <w:tab/>
        <w:t>:</w:t>
      </w:r>
      <w:r w:rsidR="004C3E43" w:rsidRPr="00771D82">
        <w:rPr>
          <w:rFonts w:ascii="Times New Roman" w:hAnsi="Times New Roman" w:cs="Times New Roman"/>
        </w:rPr>
        <w:t xml:space="preserve"> </w:t>
      </w:r>
      <w:proofErr w:type="spellStart"/>
      <w:r w:rsidR="004C3E43" w:rsidRPr="00771D82">
        <w:rPr>
          <w:rFonts w:ascii="Times New Roman" w:hAnsi="Times New Roman" w:cs="Times New Roman"/>
        </w:rPr>
        <w:t>Tamassaki</w:t>
      </w:r>
      <w:proofErr w:type="spellEnd"/>
      <w:r w:rsidR="004C3E43" w:rsidRPr="00771D82">
        <w:rPr>
          <w:rFonts w:ascii="Times New Roman" w:hAnsi="Times New Roman" w:cs="Times New Roman"/>
        </w:rPr>
        <w:t xml:space="preserve"> Khoiriyah</w:t>
      </w:r>
    </w:p>
    <w:p w14:paraId="00000006" w14:textId="4F24A354" w:rsidR="00E21A57" w:rsidRPr="00771D82" w:rsidRDefault="00272E3F">
      <w:pPr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Kelas</w:t>
      </w:r>
      <w:proofErr w:type="spellEnd"/>
      <w:r w:rsidRPr="00771D82">
        <w:rPr>
          <w:rFonts w:ascii="Times New Roman" w:hAnsi="Times New Roman" w:cs="Times New Roman"/>
        </w:rPr>
        <w:tab/>
        <w:t xml:space="preserve">: </w:t>
      </w:r>
      <w:r w:rsidR="004C3E43" w:rsidRPr="00771D82">
        <w:rPr>
          <w:rFonts w:ascii="Times New Roman" w:hAnsi="Times New Roman" w:cs="Times New Roman"/>
        </w:rPr>
        <w:t>SI04</w:t>
      </w:r>
    </w:p>
    <w:p w14:paraId="00000007" w14:textId="77777777" w:rsidR="00E21A57" w:rsidRPr="00771D82" w:rsidRDefault="00E21A57">
      <w:pPr>
        <w:rPr>
          <w:rFonts w:ascii="Times New Roman" w:hAnsi="Times New Roman" w:cs="Times New Roman"/>
        </w:rPr>
      </w:pPr>
    </w:p>
    <w:p w14:paraId="00000008" w14:textId="77777777" w:rsidR="00E21A57" w:rsidRPr="00771D82" w:rsidRDefault="00272E3F">
      <w:pPr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>SOAL 3.1</w:t>
      </w:r>
    </w:p>
    <w:p w14:paraId="00000009" w14:textId="77777777" w:rsidR="00E21A57" w:rsidRPr="00771D82" w:rsidRDefault="00E21A57">
      <w:pPr>
        <w:rPr>
          <w:rFonts w:ascii="Times New Roman" w:hAnsi="Times New Roman" w:cs="Times New Roman"/>
        </w:rPr>
      </w:pPr>
    </w:p>
    <w:p w14:paraId="0000000A" w14:textId="77777777" w:rsidR="00E21A57" w:rsidRPr="00771D82" w:rsidRDefault="00272E3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yang asset </w:t>
      </w:r>
      <w:proofErr w:type="spellStart"/>
      <w:r w:rsidRPr="00771D82">
        <w:rPr>
          <w:rFonts w:ascii="Times New Roman" w:hAnsi="Times New Roman" w:cs="Times New Roman"/>
        </w:rPr>
        <w:t>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diatas</w:t>
      </w:r>
      <w:proofErr w:type="spellEnd"/>
      <w:r w:rsidRPr="00771D82">
        <w:rPr>
          <w:rFonts w:ascii="Times New Roman" w:hAnsi="Times New Roman" w:cs="Times New Roman"/>
        </w:rPr>
        <w:t xml:space="preserve"> 20jt</w:t>
      </w:r>
    </w:p>
    <w:p w14:paraId="0000000B" w14:textId="1FC5A2D1" w:rsidR="00E21A57" w:rsidRPr="00771D82" w:rsidRDefault="00DB2E71">
      <w:pPr>
        <w:spacing w:line="360" w:lineRule="auto"/>
        <w:ind w:left="720"/>
        <w:rPr>
          <w:rFonts w:ascii="Times New Roman" w:eastAsia="Courier New" w:hAnsi="Times New Roman" w:cs="Times New Roman"/>
          <w:i/>
          <w:color w:val="FF0000"/>
        </w:rPr>
      </w:pPr>
      <w:r w:rsidRPr="00771D82">
        <w:rPr>
          <w:rFonts w:ascii="Times New Roman" w:eastAsia="Courier New" w:hAnsi="Times New Roman" w:cs="Times New Roman"/>
          <w:i/>
          <w:color w:val="FF0000"/>
        </w:rPr>
        <w:t xml:space="preserve">select *, </w:t>
      </w:r>
      <w:proofErr w:type="spellStart"/>
      <w:r w:rsidRPr="00771D82">
        <w:rPr>
          <w:rFonts w:ascii="Times New Roman" w:eastAsia="Courier New" w:hAnsi="Times New Roman" w:cs="Times New Roman"/>
          <w:i/>
          <w:color w:val="FF0000"/>
        </w:rPr>
        <w:t>stok</w:t>
      </w:r>
      <w:proofErr w:type="spellEnd"/>
      <w:r w:rsidRPr="00771D82">
        <w:rPr>
          <w:rFonts w:ascii="Times New Roman" w:eastAsia="Courier New" w:hAnsi="Times New Roman" w:cs="Times New Roman"/>
          <w:i/>
          <w:color w:val="FF0000"/>
        </w:rPr>
        <w:t xml:space="preserve"> * </w:t>
      </w:r>
      <w:proofErr w:type="spellStart"/>
      <w:r w:rsidRPr="00771D82">
        <w:rPr>
          <w:rFonts w:ascii="Times New Roman" w:eastAsia="Courier New" w:hAnsi="Times New Roman" w:cs="Times New Roman"/>
          <w:i/>
          <w:color w:val="FF0000"/>
        </w:rPr>
        <w:t>harga_jual</w:t>
      </w:r>
      <w:proofErr w:type="spellEnd"/>
      <w:r w:rsidRPr="00771D82">
        <w:rPr>
          <w:rFonts w:ascii="Times New Roman" w:eastAsia="Courier New" w:hAnsi="Times New Roman" w:cs="Times New Roman"/>
          <w:i/>
          <w:color w:val="FF0000"/>
        </w:rPr>
        <w:t xml:space="preserve"> as asset from </w:t>
      </w:r>
      <w:proofErr w:type="spellStart"/>
      <w:r w:rsidRPr="00771D82">
        <w:rPr>
          <w:rFonts w:ascii="Times New Roman" w:eastAsia="Courier New" w:hAnsi="Times New Roman" w:cs="Times New Roman"/>
          <w:i/>
          <w:color w:val="FF0000"/>
        </w:rPr>
        <w:t>produk</w:t>
      </w:r>
      <w:proofErr w:type="spellEnd"/>
      <w:r w:rsidRPr="00771D82">
        <w:rPr>
          <w:rFonts w:ascii="Times New Roman" w:eastAsia="Courier New" w:hAnsi="Times New Roman" w:cs="Times New Roman"/>
          <w:i/>
          <w:color w:val="FF0000"/>
        </w:rPr>
        <w:t xml:space="preserve"> where </w:t>
      </w:r>
      <w:proofErr w:type="spellStart"/>
      <w:r w:rsidRPr="00771D82">
        <w:rPr>
          <w:rFonts w:ascii="Times New Roman" w:eastAsia="Courier New" w:hAnsi="Times New Roman" w:cs="Times New Roman"/>
          <w:i/>
          <w:color w:val="FF0000"/>
        </w:rPr>
        <w:t>stok</w:t>
      </w:r>
      <w:proofErr w:type="spellEnd"/>
      <w:r w:rsidRPr="00771D82">
        <w:rPr>
          <w:rFonts w:ascii="Times New Roman" w:eastAsia="Courier New" w:hAnsi="Times New Roman" w:cs="Times New Roman"/>
          <w:i/>
          <w:color w:val="FF0000"/>
        </w:rPr>
        <w:t xml:space="preserve"> * </w:t>
      </w:r>
      <w:proofErr w:type="spellStart"/>
      <w:r w:rsidRPr="00771D82">
        <w:rPr>
          <w:rFonts w:ascii="Times New Roman" w:eastAsia="Courier New" w:hAnsi="Times New Roman" w:cs="Times New Roman"/>
          <w:i/>
          <w:color w:val="FF0000"/>
        </w:rPr>
        <w:t>harga_jual</w:t>
      </w:r>
      <w:proofErr w:type="spellEnd"/>
      <w:r w:rsidRPr="00771D82">
        <w:rPr>
          <w:rFonts w:ascii="Times New Roman" w:eastAsia="Courier New" w:hAnsi="Times New Roman" w:cs="Times New Roman"/>
          <w:i/>
          <w:color w:val="FF0000"/>
        </w:rPr>
        <w:t xml:space="preserve"> &gt; 20000000;</w:t>
      </w:r>
    </w:p>
    <w:p w14:paraId="0000000C" w14:textId="77777777" w:rsidR="00E21A57" w:rsidRPr="00771D82" w:rsidRDefault="00272E3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beserta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selisih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dengan</w:t>
      </w:r>
      <w:proofErr w:type="spellEnd"/>
      <w:r w:rsidRPr="00771D82">
        <w:rPr>
          <w:rFonts w:ascii="Times New Roman" w:hAnsi="Times New Roman" w:cs="Times New Roman"/>
        </w:rPr>
        <w:t xml:space="preserve"> minimal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</w:p>
    <w:p w14:paraId="1866E7D8" w14:textId="5D6F6871" w:rsidR="0094589D" w:rsidRPr="00771D82" w:rsidRDefault="007E72C2" w:rsidP="0094589D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*,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-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min_stok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as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selisih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;</w:t>
      </w:r>
    </w:p>
    <w:p w14:paraId="0000000D" w14:textId="77777777" w:rsidR="00E21A57" w:rsidRPr="00771D82" w:rsidRDefault="00272E3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total asset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secara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keseluruhan</w:t>
      </w:r>
      <w:proofErr w:type="spellEnd"/>
    </w:p>
    <w:p w14:paraId="74206AFC" w14:textId="7495BB6E" w:rsidR="004D2411" w:rsidRPr="00771D82" w:rsidRDefault="00967BDF" w:rsidP="004D2411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>select sum 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*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harga_jual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) as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total_asset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;</w:t>
      </w:r>
    </w:p>
    <w:p w14:paraId="0000000E" w14:textId="77777777" w:rsidR="00E21A57" w:rsidRPr="00771D82" w:rsidRDefault="00272E3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lahirnya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antara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tahun</w:t>
      </w:r>
      <w:proofErr w:type="spellEnd"/>
      <w:r w:rsidRPr="00771D82">
        <w:rPr>
          <w:rFonts w:ascii="Times New Roman" w:hAnsi="Times New Roman" w:cs="Times New Roman"/>
        </w:rPr>
        <w:t xml:space="preserve"> 1980 </w:t>
      </w:r>
      <w:proofErr w:type="spellStart"/>
      <w:r w:rsidRPr="00771D82">
        <w:rPr>
          <w:rFonts w:ascii="Times New Roman" w:hAnsi="Times New Roman" w:cs="Times New Roman"/>
        </w:rPr>
        <w:t>sampai</w:t>
      </w:r>
      <w:proofErr w:type="spellEnd"/>
      <w:r w:rsidRPr="00771D82">
        <w:rPr>
          <w:rFonts w:ascii="Times New Roman" w:hAnsi="Times New Roman" w:cs="Times New Roman"/>
        </w:rPr>
        <w:t xml:space="preserve"> 1990</w:t>
      </w:r>
    </w:p>
    <w:p w14:paraId="54ED7952" w14:textId="135D8F8B" w:rsidR="00AD2EA9" w:rsidRPr="00771D82" w:rsidRDefault="007D2DA0" w:rsidP="00AD2EA9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*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pelanggan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year(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tgl_lahir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) between 1980 and 1990;</w:t>
      </w:r>
    </w:p>
    <w:p w14:paraId="0000000F" w14:textId="77777777" w:rsidR="00E21A57" w:rsidRPr="00771D82" w:rsidRDefault="00272E3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lahirnya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tahun</w:t>
      </w:r>
      <w:proofErr w:type="spellEnd"/>
      <w:r w:rsidRPr="00771D82">
        <w:rPr>
          <w:rFonts w:ascii="Times New Roman" w:hAnsi="Times New Roman" w:cs="Times New Roman"/>
        </w:rPr>
        <w:t xml:space="preserve"> 1990</w:t>
      </w:r>
    </w:p>
    <w:p w14:paraId="0128F337" w14:textId="43977426" w:rsidR="00862569" w:rsidRPr="00771D82" w:rsidRDefault="006E50A6" w:rsidP="00862569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*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pelanggan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year(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tgl_lahir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) = 1990;</w:t>
      </w:r>
    </w:p>
    <w:p w14:paraId="00000010" w14:textId="77777777" w:rsidR="00E21A57" w:rsidRPr="00771D82" w:rsidRDefault="00272E3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berulang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tahun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bulan</w:t>
      </w:r>
      <w:proofErr w:type="spellEnd"/>
      <w:r w:rsidRPr="00771D82">
        <w:rPr>
          <w:rFonts w:ascii="Times New Roman" w:hAnsi="Times New Roman" w:cs="Times New Roman"/>
        </w:rPr>
        <w:t xml:space="preserve"> Januari</w:t>
      </w:r>
    </w:p>
    <w:p w14:paraId="5DDB54DD" w14:textId="7A51DBE3" w:rsidR="00FD37DF" w:rsidRPr="00771D82" w:rsidRDefault="001573DF" w:rsidP="00FD37DF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*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pelanggan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month(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tgl_lahir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) = 1;</w:t>
      </w:r>
    </w:p>
    <w:p w14:paraId="00000011" w14:textId="77777777" w:rsidR="00E21A57" w:rsidRPr="00771D82" w:rsidRDefault="00272E3F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proofErr w:type="gram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:</w:t>
      </w:r>
      <w:proofErr w:type="gram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nama</w:t>
      </w:r>
      <w:proofErr w:type="spellEnd"/>
      <w:r w:rsidRPr="00771D82">
        <w:rPr>
          <w:rFonts w:ascii="Times New Roman" w:hAnsi="Times New Roman" w:cs="Times New Roman"/>
        </w:rPr>
        <w:t xml:space="preserve">, </w:t>
      </w:r>
      <w:proofErr w:type="spellStart"/>
      <w:r w:rsidRPr="00771D82">
        <w:rPr>
          <w:rFonts w:ascii="Times New Roman" w:hAnsi="Times New Roman" w:cs="Times New Roman"/>
        </w:rPr>
        <w:t>tmp_lahir</w:t>
      </w:r>
      <w:proofErr w:type="spellEnd"/>
      <w:r w:rsidRPr="00771D82">
        <w:rPr>
          <w:rFonts w:ascii="Times New Roman" w:hAnsi="Times New Roman" w:cs="Times New Roman"/>
        </w:rPr>
        <w:t xml:space="preserve">, </w:t>
      </w:r>
      <w:proofErr w:type="spellStart"/>
      <w:r w:rsidRPr="00771D82">
        <w:rPr>
          <w:rFonts w:ascii="Times New Roman" w:hAnsi="Times New Roman" w:cs="Times New Roman"/>
        </w:rPr>
        <w:t>tgl_lahir</w:t>
      </w:r>
      <w:proofErr w:type="spellEnd"/>
      <w:r w:rsidRPr="00771D82">
        <w:rPr>
          <w:rFonts w:ascii="Times New Roman" w:hAnsi="Times New Roman" w:cs="Times New Roman"/>
        </w:rPr>
        <w:t xml:space="preserve"> dan </w:t>
      </w:r>
      <w:proofErr w:type="spellStart"/>
      <w:r w:rsidRPr="00771D82">
        <w:rPr>
          <w:rFonts w:ascii="Times New Roman" w:hAnsi="Times New Roman" w:cs="Times New Roman"/>
        </w:rPr>
        <w:t>umur</w:t>
      </w:r>
      <w:proofErr w:type="spellEnd"/>
      <w:r w:rsidRPr="00771D82">
        <w:rPr>
          <w:rFonts w:ascii="Times New Roman" w:hAnsi="Times New Roman" w:cs="Times New Roman"/>
        </w:rPr>
        <w:t xml:space="preserve"> (</w:t>
      </w:r>
      <w:proofErr w:type="spellStart"/>
      <w:r w:rsidRPr="00771D82">
        <w:rPr>
          <w:rFonts w:ascii="Times New Roman" w:hAnsi="Times New Roman" w:cs="Times New Roman"/>
        </w:rPr>
        <w:t>selisih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tahun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sekarang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dikurang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tahun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kelahiran</w:t>
      </w:r>
      <w:proofErr w:type="spellEnd"/>
      <w:r w:rsidRPr="00771D82">
        <w:rPr>
          <w:rFonts w:ascii="Times New Roman" w:hAnsi="Times New Roman" w:cs="Times New Roman"/>
        </w:rPr>
        <w:t>)</w:t>
      </w:r>
    </w:p>
    <w:p w14:paraId="219C97D1" w14:textId="2D7907BE" w:rsidR="00DF6C6E" w:rsidRPr="00771D82" w:rsidRDefault="00DF6C6E" w:rsidP="00DF6C6E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nama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,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tmp_lahir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,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tgl_lahir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, year(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current_date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) - year(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tgl_lahir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) as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umur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pelanggan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;</w:t>
      </w:r>
    </w:p>
    <w:p w14:paraId="54ACCE85" w14:textId="77777777" w:rsidR="001573DF" w:rsidRPr="00771D82" w:rsidRDefault="001573DF" w:rsidP="001573DF">
      <w:pPr>
        <w:spacing w:line="360" w:lineRule="auto"/>
        <w:ind w:left="720"/>
        <w:rPr>
          <w:rFonts w:ascii="Times New Roman" w:hAnsi="Times New Roman" w:cs="Times New Roman"/>
        </w:rPr>
      </w:pPr>
    </w:p>
    <w:p w14:paraId="00000012" w14:textId="77777777" w:rsidR="00E21A57" w:rsidRPr="00771D82" w:rsidRDefault="00E21A57">
      <w:pPr>
        <w:spacing w:line="360" w:lineRule="auto"/>
        <w:rPr>
          <w:rFonts w:ascii="Times New Roman" w:hAnsi="Times New Roman" w:cs="Times New Roman"/>
        </w:rPr>
      </w:pPr>
    </w:p>
    <w:p w14:paraId="00000013" w14:textId="77777777" w:rsidR="00E21A57" w:rsidRPr="00771D82" w:rsidRDefault="00272E3F">
      <w:pPr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>SOAL 3.2</w:t>
      </w:r>
    </w:p>
    <w:p w14:paraId="00000014" w14:textId="77777777" w:rsidR="00E21A57" w:rsidRPr="00771D82" w:rsidRDefault="00E21A57">
      <w:pPr>
        <w:spacing w:line="360" w:lineRule="auto"/>
        <w:rPr>
          <w:rFonts w:ascii="Times New Roman" w:hAnsi="Times New Roman" w:cs="Times New Roman"/>
        </w:rPr>
      </w:pPr>
    </w:p>
    <w:p w14:paraId="00000015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Berapa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jumlah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tahun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lahirnya</w:t>
      </w:r>
      <w:proofErr w:type="spellEnd"/>
      <w:r w:rsidRPr="00771D82">
        <w:rPr>
          <w:rFonts w:ascii="Times New Roman" w:hAnsi="Times New Roman" w:cs="Times New Roman"/>
        </w:rPr>
        <w:t xml:space="preserve"> 1990</w:t>
      </w:r>
    </w:p>
    <w:p w14:paraId="50B46848" w14:textId="0FCD9DD6" w:rsidR="00857684" w:rsidRPr="00771D82" w:rsidRDefault="002D7E06" w:rsidP="00857684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</w:t>
      </w:r>
      <w:proofErr w:type="gramStart"/>
      <w:r w:rsidRPr="00771D82">
        <w:rPr>
          <w:rFonts w:ascii="Times New Roman" w:hAnsi="Times New Roman" w:cs="Times New Roman"/>
          <w:i/>
          <w:iCs/>
          <w:color w:val="FF0000"/>
        </w:rPr>
        <w:t>count(</w:t>
      </w:r>
      <w:proofErr w:type="gramEnd"/>
      <w:r w:rsidRPr="00771D82">
        <w:rPr>
          <w:rFonts w:ascii="Times New Roman" w:hAnsi="Times New Roman" w:cs="Times New Roman"/>
          <w:i/>
          <w:iCs/>
          <w:color w:val="FF0000"/>
        </w:rPr>
        <w:t xml:space="preserve">*)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pelanggan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year 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tgl_lahir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) - 1990;</w:t>
      </w:r>
    </w:p>
    <w:p w14:paraId="00000016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Berapa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jumlah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perempuan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tempat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lahirnya</w:t>
      </w:r>
      <w:proofErr w:type="spellEnd"/>
      <w:r w:rsidRPr="00771D82">
        <w:rPr>
          <w:rFonts w:ascii="Times New Roman" w:hAnsi="Times New Roman" w:cs="Times New Roman"/>
        </w:rPr>
        <w:t xml:space="preserve"> di Jakarta</w:t>
      </w:r>
    </w:p>
    <w:p w14:paraId="6A6F46DB" w14:textId="5846C588" w:rsidR="00F10609" w:rsidRPr="00771D82" w:rsidRDefault="00EA1A91" w:rsidP="00F10609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</w:t>
      </w:r>
      <w:proofErr w:type="gramStart"/>
      <w:r w:rsidRPr="00771D82">
        <w:rPr>
          <w:rFonts w:ascii="Times New Roman" w:hAnsi="Times New Roman" w:cs="Times New Roman"/>
          <w:i/>
          <w:iCs/>
          <w:color w:val="FF0000"/>
        </w:rPr>
        <w:t>count(</w:t>
      </w:r>
      <w:proofErr w:type="gramEnd"/>
      <w:r w:rsidRPr="00771D82">
        <w:rPr>
          <w:rFonts w:ascii="Times New Roman" w:hAnsi="Times New Roman" w:cs="Times New Roman"/>
          <w:i/>
          <w:iCs/>
          <w:color w:val="FF0000"/>
        </w:rPr>
        <w:t xml:space="preserve">*)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pelanggan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jk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= 'p' and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tmp_lahir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= 'Jakarta';</w:t>
      </w:r>
    </w:p>
    <w:p w14:paraId="00000017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Berapa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jumlah</w:t>
      </w:r>
      <w:proofErr w:type="spellEnd"/>
      <w:r w:rsidRPr="00771D82">
        <w:rPr>
          <w:rFonts w:ascii="Times New Roman" w:hAnsi="Times New Roman" w:cs="Times New Roman"/>
        </w:rPr>
        <w:t xml:space="preserve"> total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semua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harga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jualnya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dibawah</w:t>
      </w:r>
      <w:proofErr w:type="spellEnd"/>
      <w:r w:rsidRPr="00771D82">
        <w:rPr>
          <w:rFonts w:ascii="Times New Roman" w:hAnsi="Times New Roman" w:cs="Times New Roman"/>
        </w:rPr>
        <w:t xml:space="preserve"> 10rb</w:t>
      </w:r>
    </w:p>
    <w:p w14:paraId="3C106F09" w14:textId="530CC5FD" w:rsidR="00E1171F" w:rsidRPr="00771D82" w:rsidRDefault="00E1171F" w:rsidP="00E1171F">
      <w:pPr>
        <w:spacing w:line="360" w:lineRule="auto"/>
        <w:ind w:left="720"/>
        <w:rPr>
          <w:rFonts w:ascii="Times New Roman" w:hAnsi="Times New Roman" w:cs="Times New Roman"/>
          <w:i/>
          <w:iCs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>select sum(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harga_jual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&lt; 10000;</w:t>
      </w:r>
    </w:p>
    <w:p w14:paraId="00000018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 xml:space="preserve">Ada </w:t>
      </w:r>
      <w:proofErr w:type="spellStart"/>
      <w:r w:rsidRPr="00771D82">
        <w:rPr>
          <w:rFonts w:ascii="Times New Roman" w:hAnsi="Times New Roman" w:cs="Times New Roman"/>
        </w:rPr>
        <w:t>berapa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mempunyai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kode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awal</w:t>
      </w:r>
      <w:proofErr w:type="spellEnd"/>
      <w:r w:rsidRPr="00771D82">
        <w:rPr>
          <w:rFonts w:ascii="Times New Roman" w:hAnsi="Times New Roman" w:cs="Times New Roman"/>
        </w:rPr>
        <w:t xml:space="preserve"> L</w:t>
      </w:r>
    </w:p>
    <w:p w14:paraId="6B84D054" w14:textId="1411AB45" w:rsidR="00B75A1A" w:rsidRPr="00771D82" w:rsidRDefault="00B75A1A" w:rsidP="00B75A1A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</w:t>
      </w:r>
      <w:proofErr w:type="gramStart"/>
      <w:r w:rsidRPr="00771D82">
        <w:rPr>
          <w:rFonts w:ascii="Times New Roman" w:hAnsi="Times New Roman" w:cs="Times New Roman"/>
          <w:i/>
          <w:iCs/>
          <w:color w:val="FF0000"/>
        </w:rPr>
        <w:t>count(</w:t>
      </w:r>
      <w:proofErr w:type="gramEnd"/>
      <w:r w:rsidRPr="00771D82">
        <w:rPr>
          <w:rFonts w:ascii="Times New Roman" w:hAnsi="Times New Roman" w:cs="Times New Roman"/>
          <w:i/>
          <w:iCs/>
          <w:color w:val="FF0000"/>
        </w:rPr>
        <w:t xml:space="preserve">*)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kode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like 'l%';</w:t>
      </w:r>
    </w:p>
    <w:p w14:paraId="53414AC7" w14:textId="77777777" w:rsidR="00907C5F" w:rsidRPr="00771D82" w:rsidRDefault="00907C5F" w:rsidP="00B75A1A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</w:p>
    <w:p w14:paraId="00000019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lastRenderedPageBreak/>
        <w:t>Berapa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harga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jual</w:t>
      </w:r>
      <w:proofErr w:type="spellEnd"/>
      <w:r w:rsidRPr="00771D82">
        <w:rPr>
          <w:rFonts w:ascii="Times New Roman" w:hAnsi="Times New Roman" w:cs="Times New Roman"/>
        </w:rPr>
        <w:t xml:space="preserve"> rata-rata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diatas</w:t>
      </w:r>
      <w:proofErr w:type="spellEnd"/>
      <w:r w:rsidRPr="00771D82">
        <w:rPr>
          <w:rFonts w:ascii="Times New Roman" w:hAnsi="Times New Roman" w:cs="Times New Roman"/>
        </w:rPr>
        <w:t xml:space="preserve"> 1jt</w:t>
      </w:r>
    </w:p>
    <w:p w14:paraId="789652DA" w14:textId="12DE6BCF" w:rsidR="00907C5F" w:rsidRPr="00771D82" w:rsidRDefault="00907C5F" w:rsidP="00907C5F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>select avg(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harga_jual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harga_jual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&gt; 1000000;</w:t>
      </w:r>
    </w:p>
    <w:p w14:paraId="0000001A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jumlah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  <w:r w:rsidRPr="00771D82">
        <w:rPr>
          <w:rFonts w:ascii="Times New Roman" w:hAnsi="Times New Roman" w:cs="Times New Roman"/>
        </w:rPr>
        <w:t xml:space="preserve"> yang paling </w:t>
      </w:r>
      <w:proofErr w:type="spellStart"/>
      <w:r w:rsidRPr="00771D82">
        <w:rPr>
          <w:rFonts w:ascii="Times New Roman" w:hAnsi="Times New Roman" w:cs="Times New Roman"/>
        </w:rPr>
        <w:t>besar</w:t>
      </w:r>
      <w:proofErr w:type="spellEnd"/>
    </w:p>
    <w:p w14:paraId="15841119" w14:textId="71FBDD71" w:rsidR="00907C5F" w:rsidRPr="00771D82" w:rsidRDefault="00A12F08" w:rsidP="00907C5F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>select max(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;</w:t>
      </w:r>
    </w:p>
    <w:p w14:paraId="0000001B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 xml:space="preserve">Ada </w:t>
      </w:r>
      <w:proofErr w:type="spellStart"/>
      <w:r w:rsidRPr="00771D82">
        <w:rPr>
          <w:rFonts w:ascii="Times New Roman" w:hAnsi="Times New Roman" w:cs="Times New Roman"/>
        </w:rPr>
        <w:t>berapa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stoknya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kurang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dari</w:t>
      </w:r>
      <w:proofErr w:type="spellEnd"/>
      <w:r w:rsidRPr="00771D82">
        <w:rPr>
          <w:rFonts w:ascii="Times New Roman" w:hAnsi="Times New Roman" w:cs="Times New Roman"/>
        </w:rPr>
        <w:t xml:space="preserve"> minimal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</w:p>
    <w:p w14:paraId="60463EF4" w14:textId="3A58FF10" w:rsidR="00281A44" w:rsidRPr="00771D82" w:rsidRDefault="00281A44" w:rsidP="00281A44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</w:t>
      </w:r>
      <w:proofErr w:type="gramStart"/>
      <w:r w:rsidRPr="00771D82">
        <w:rPr>
          <w:rFonts w:ascii="Times New Roman" w:hAnsi="Times New Roman" w:cs="Times New Roman"/>
          <w:i/>
          <w:iCs/>
          <w:color w:val="FF0000"/>
        </w:rPr>
        <w:t>count(</w:t>
      </w:r>
      <w:proofErr w:type="gramEnd"/>
      <w:r w:rsidRPr="00771D82">
        <w:rPr>
          <w:rFonts w:ascii="Times New Roman" w:hAnsi="Times New Roman" w:cs="Times New Roman"/>
          <w:i/>
          <w:iCs/>
          <w:color w:val="FF0000"/>
        </w:rPr>
        <w:t xml:space="preserve">*)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where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&lt;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min_stok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;</w:t>
      </w:r>
    </w:p>
    <w:p w14:paraId="0000001C" w14:textId="77777777" w:rsidR="00E21A57" w:rsidRPr="00771D82" w:rsidRDefault="00272E3F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Berapa</w:t>
      </w:r>
      <w:proofErr w:type="spellEnd"/>
      <w:r w:rsidRPr="00771D82">
        <w:rPr>
          <w:rFonts w:ascii="Times New Roman" w:hAnsi="Times New Roman" w:cs="Times New Roman"/>
        </w:rPr>
        <w:t xml:space="preserve"> total asset </w:t>
      </w:r>
      <w:proofErr w:type="spellStart"/>
      <w:r w:rsidRPr="00771D82">
        <w:rPr>
          <w:rFonts w:ascii="Times New Roman" w:hAnsi="Times New Roman" w:cs="Times New Roman"/>
        </w:rPr>
        <w:t>dari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keseluruhan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</w:p>
    <w:p w14:paraId="6B8097FC" w14:textId="60B459C5" w:rsidR="00EA3672" w:rsidRPr="00771D82" w:rsidRDefault="00EA3672" w:rsidP="00EA3672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</w:rPr>
        <w:t xml:space="preserve">select </w:t>
      </w:r>
      <w:proofErr w:type="gramStart"/>
      <w:r w:rsidRPr="00771D82">
        <w:rPr>
          <w:rFonts w:ascii="Times New Roman" w:hAnsi="Times New Roman" w:cs="Times New Roman"/>
          <w:i/>
          <w:iCs/>
          <w:color w:val="FF0000"/>
        </w:rPr>
        <w:t>sum(</w:t>
      </w:r>
      <w:proofErr w:type="spellStart"/>
      <w:proofErr w:type="gramEnd"/>
      <w:r w:rsidRPr="00771D82">
        <w:rPr>
          <w:rFonts w:ascii="Times New Roman" w:hAnsi="Times New Roman" w:cs="Times New Roman"/>
          <w:i/>
          <w:iCs/>
          <w:color w:val="FF0000"/>
        </w:rPr>
        <w:t>stok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 *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harga_jual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 xml:space="preserve">) from </w:t>
      </w:r>
      <w:proofErr w:type="spellStart"/>
      <w:r w:rsidRPr="00771D82">
        <w:rPr>
          <w:rFonts w:ascii="Times New Roman" w:hAnsi="Times New Roman" w:cs="Times New Roman"/>
          <w:i/>
          <w:iCs/>
          <w:color w:val="FF0000"/>
        </w:rPr>
        <w:t>produk</w:t>
      </w:r>
      <w:proofErr w:type="spellEnd"/>
      <w:r w:rsidRPr="00771D82">
        <w:rPr>
          <w:rFonts w:ascii="Times New Roman" w:hAnsi="Times New Roman" w:cs="Times New Roman"/>
          <w:i/>
          <w:iCs/>
          <w:color w:val="FF0000"/>
        </w:rPr>
        <w:t>;</w:t>
      </w:r>
    </w:p>
    <w:p w14:paraId="0000001D" w14:textId="77777777" w:rsidR="00E21A57" w:rsidRPr="00771D82" w:rsidRDefault="00E21A57">
      <w:pPr>
        <w:spacing w:line="360" w:lineRule="auto"/>
        <w:rPr>
          <w:rFonts w:ascii="Times New Roman" w:hAnsi="Times New Roman" w:cs="Times New Roman"/>
        </w:rPr>
      </w:pPr>
    </w:p>
    <w:p w14:paraId="0000001E" w14:textId="77777777" w:rsidR="00E21A57" w:rsidRPr="00771D82" w:rsidRDefault="00272E3F">
      <w:pPr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>SOAL 3.3</w:t>
      </w:r>
    </w:p>
    <w:p w14:paraId="0000001F" w14:textId="77777777" w:rsidR="00E21A57" w:rsidRPr="00771D82" w:rsidRDefault="00E21A57">
      <w:pPr>
        <w:spacing w:line="360" w:lineRule="auto"/>
        <w:rPr>
          <w:rFonts w:ascii="Times New Roman" w:hAnsi="Times New Roman" w:cs="Times New Roman"/>
        </w:rPr>
      </w:pPr>
    </w:p>
    <w:p w14:paraId="00000020" w14:textId="77777777" w:rsidR="00E21A57" w:rsidRPr="00771D82" w:rsidRDefault="00272E3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proofErr w:type="gram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:</w:t>
      </w:r>
      <w:proofErr w:type="gramEnd"/>
      <w:r w:rsidRPr="00771D82">
        <w:rPr>
          <w:rFonts w:ascii="Times New Roman" w:hAnsi="Times New Roman" w:cs="Times New Roman"/>
        </w:rPr>
        <w:t xml:space="preserve"> id, </w:t>
      </w:r>
      <w:proofErr w:type="spellStart"/>
      <w:r w:rsidRPr="00771D82">
        <w:rPr>
          <w:rFonts w:ascii="Times New Roman" w:hAnsi="Times New Roman" w:cs="Times New Roman"/>
        </w:rPr>
        <w:t>nama</w:t>
      </w:r>
      <w:proofErr w:type="spellEnd"/>
      <w:r w:rsidRPr="00771D82">
        <w:rPr>
          <w:rFonts w:ascii="Times New Roman" w:hAnsi="Times New Roman" w:cs="Times New Roman"/>
        </w:rPr>
        <w:t xml:space="preserve">,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  <w:r w:rsidRPr="00771D82">
        <w:rPr>
          <w:rFonts w:ascii="Times New Roman" w:hAnsi="Times New Roman" w:cs="Times New Roman"/>
        </w:rPr>
        <w:t xml:space="preserve"> dan </w:t>
      </w:r>
      <w:proofErr w:type="spellStart"/>
      <w:r w:rsidRPr="00771D82">
        <w:rPr>
          <w:rFonts w:ascii="Times New Roman" w:hAnsi="Times New Roman" w:cs="Times New Roman"/>
        </w:rPr>
        <w:t>informasi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jika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telah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sampai</w:t>
      </w:r>
      <w:proofErr w:type="spellEnd"/>
      <w:r w:rsidRPr="00771D82">
        <w:rPr>
          <w:rFonts w:ascii="Times New Roman" w:hAnsi="Times New Roman" w:cs="Times New Roman"/>
        </w:rPr>
        <w:t xml:space="preserve"> batas minimal </w:t>
      </w:r>
      <w:proofErr w:type="spellStart"/>
      <w:r w:rsidRPr="00771D82">
        <w:rPr>
          <w:rFonts w:ascii="Times New Roman" w:hAnsi="Times New Roman" w:cs="Times New Roman"/>
        </w:rPr>
        <w:t>atau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kurang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dari</w:t>
      </w:r>
      <w:proofErr w:type="spellEnd"/>
      <w:r w:rsidRPr="00771D82">
        <w:rPr>
          <w:rFonts w:ascii="Times New Roman" w:hAnsi="Times New Roman" w:cs="Times New Roman"/>
        </w:rPr>
        <w:t xml:space="preserve"> minimum 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dengan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informasi</w:t>
      </w:r>
      <w:proofErr w:type="spellEnd"/>
      <w:r w:rsidRPr="00771D82">
        <w:rPr>
          <w:rFonts w:ascii="Times New Roman" w:hAnsi="Times New Roman" w:cs="Times New Roman"/>
        </w:rPr>
        <w:t xml:space="preserve"> ‘</w:t>
      </w:r>
      <w:proofErr w:type="spellStart"/>
      <w:r w:rsidRPr="00771D82">
        <w:rPr>
          <w:rFonts w:ascii="Times New Roman" w:hAnsi="Times New Roman" w:cs="Times New Roman"/>
        </w:rPr>
        <w:t>segera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belanja</w:t>
      </w:r>
      <w:proofErr w:type="spellEnd"/>
      <w:r w:rsidRPr="00771D82">
        <w:rPr>
          <w:rFonts w:ascii="Times New Roman" w:hAnsi="Times New Roman" w:cs="Times New Roman"/>
        </w:rPr>
        <w:t xml:space="preserve">’ </w:t>
      </w:r>
      <w:proofErr w:type="spellStart"/>
      <w:r w:rsidRPr="00771D82">
        <w:rPr>
          <w:rFonts w:ascii="Times New Roman" w:hAnsi="Times New Roman" w:cs="Times New Roman"/>
        </w:rPr>
        <w:t>jika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tidak</w:t>
      </w:r>
      <w:proofErr w:type="spellEnd"/>
      <w:r w:rsidRPr="00771D82">
        <w:rPr>
          <w:rFonts w:ascii="Times New Roman" w:hAnsi="Times New Roman" w:cs="Times New Roman"/>
        </w:rPr>
        <w:t xml:space="preserve"> ‘</w:t>
      </w:r>
      <w:proofErr w:type="spellStart"/>
      <w:r w:rsidRPr="00771D82">
        <w:rPr>
          <w:rFonts w:ascii="Times New Roman" w:hAnsi="Times New Roman" w:cs="Times New Roman"/>
        </w:rPr>
        <w:t>stok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aman</w:t>
      </w:r>
      <w:proofErr w:type="spellEnd"/>
      <w:r w:rsidRPr="00771D82">
        <w:rPr>
          <w:rFonts w:ascii="Times New Roman" w:hAnsi="Times New Roman" w:cs="Times New Roman"/>
        </w:rPr>
        <w:t>’.</w:t>
      </w:r>
    </w:p>
    <w:p w14:paraId="677D1491" w14:textId="462E5E97" w:rsidR="000E43DF" w:rsidRPr="00771D82" w:rsidRDefault="000E43DF" w:rsidP="000E43D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id,</w:t>
      </w:r>
      <w:r w:rsidR="00214773" w:rsidRPr="00771D82">
        <w:rPr>
          <w:rFonts w:ascii="Times New Roman" w:hAnsi="Times New Roman" w:cs="Times New Roman"/>
          <w:i/>
          <w:iCs/>
          <w:color w:val="FF0000"/>
        </w:rPr>
        <w:t xml:space="preserve"> </w:t>
      </w: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nama, stok, if(stok &lt;= min_stok,'segera belanja','stok aman') as informasi from produk;</w:t>
      </w:r>
    </w:p>
    <w:p w14:paraId="00000021" w14:textId="77777777" w:rsidR="00E21A57" w:rsidRPr="00771D82" w:rsidRDefault="00272E3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: id, </w:t>
      </w:r>
      <w:proofErr w:type="spellStart"/>
      <w:r w:rsidRPr="00771D82">
        <w:rPr>
          <w:rFonts w:ascii="Times New Roman" w:hAnsi="Times New Roman" w:cs="Times New Roman"/>
        </w:rPr>
        <w:t>nama</w:t>
      </w:r>
      <w:proofErr w:type="spellEnd"/>
      <w:r w:rsidRPr="00771D82">
        <w:rPr>
          <w:rFonts w:ascii="Times New Roman" w:hAnsi="Times New Roman" w:cs="Times New Roman"/>
        </w:rPr>
        <w:t xml:space="preserve">, </w:t>
      </w:r>
      <w:proofErr w:type="spellStart"/>
      <w:r w:rsidRPr="00771D82">
        <w:rPr>
          <w:rFonts w:ascii="Times New Roman" w:hAnsi="Times New Roman" w:cs="Times New Roman"/>
        </w:rPr>
        <w:t>umur</w:t>
      </w:r>
      <w:proofErr w:type="spellEnd"/>
      <w:r w:rsidRPr="00771D82">
        <w:rPr>
          <w:rFonts w:ascii="Times New Roman" w:hAnsi="Times New Roman" w:cs="Times New Roman"/>
        </w:rPr>
        <w:t xml:space="preserve"> dan </w:t>
      </w:r>
      <w:proofErr w:type="spellStart"/>
      <w:r w:rsidRPr="00771D82">
        <w:rPr>
          <w:rFonts w:ascii="Times New Roman" w:hAnsi="Times New Roman" w:cs="Times New Roman"/>
        </w:rPr>
        <w:t>kategori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71D82">
        <w:rPr>
          <w:rFonts w:ascii="Times New Roman" w:hAnsi="Times New Roman" w:cs="Times New Roman"/>
        </w:rPr>
        <w:t>umur</w:t>
      </w:r>
      <w:proofErr w:type="spellEnd"/>
      <w:r w:rsidRPr="00771D82">
        <w:rPr>
          <w:rFonts w:ascii="Times New Roman" w:hAnsi="Times New Roman" w:cs="Times New Roman"/>
        </w:rPr>
        <w:t xml:space="preserve"> :</w:t>
      </w:r>
      <w:proofErr w:type="gram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jika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umur</w:t>
      </w:r>
      <w:proofErr w:type="spellEnd"/>
      <w:r w:rsidRPr="00771D82">
        <w:rPr>
          <w:rFonts w:ascii="Times New Roman" w:hAnsi="Times New Roman" w:cs="Times New Roman"/>
        </w:rPr>
        <w:t xml:space="preserve"> &lt; 17 → ‘</w:t>
      </w:r>
      <w:proofErr w:type="spellStart"/>
      <w:r w:rsidRPr="00771D82">
        <w:rPr>
          <w:rFonts w:ascii="Times New Roman" w:hAnsi="Times New Roman" w:cs="Times New Roman"/>
        </w:rPr>
        <w:t>muda</w:t>
      </w:r>
      <w:proofErr w:type="spellEnd"/>
      <w:r w:rsidRPr="00771D82">
        <w:rPr>
          <w:rFonts w:ascii="Times New Roman" w:hAnsi="Times New Roman" w:cs="Times New Roman"/>
        </w:rPr>
        <w:t>’ , 17-55 → ‘</w:t>
      </w:r>
      <w:proofErr w:type="spellStart"/>
      <w:r w:rsidRPr="00771D82">
        <w:rPr>
          <w:rFonts w:ascii="Times New Roman" w:hAnsi="Times New Roman" w:cs="Times New Roman"/>
        </w:rPr>
        <w:t>Dewasa</w:t>
      </w:r>
      <w:proofErr w:type="spellEnd"/>
      <w:r w:rsidRPr="00771D82">
        <w:rPr>
          <w:rFonts w:ascii="Times New Roman" w:hAnsi="Times New Roman" w:cs="Times New Roman"/>
        </w:rPr>
        <w:t xml:space="preserve">’, </w:t>
      </w:r>
      <w:proofErr w:type="spellStart"/>
      <w:r w:rsidRPr="00771D82">
        <w:rPr>
          <w:rFonts w:ascii="Times New Roman" w:hAnsi="Times New Roman" w:cs="Times New Roman"/>
        </w:rPr>
        <w:t>selainnya</w:t>
      </w:r>
      <w:proofErr w:type="spellEnd"/>
      <w:r w:rsidRPr="00771D82">
        <w:rPr>
          <w:rFonts w:ascii="Times New Roman" w:hAnsi="Times New Roman" w:cs="Times New Roman"/>
        </w:rPr>
        <w:t xml:space="preserve"> ‘Tua’</w:t>
      </w:r>
    </w:p>
    <w:p w14:paraId="424A1DF9" w14:textId="75675EB4" w:rsidR="005B5C7A" w:rsidRPr="00771D82" w:rsidRDefault="005B5C7A" w:rsidP="005B5C7A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lang w:val="id-ID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nama, year(current_date) – year(tgl)lahir) as umur from pelanggan where year(current_date) – year(tgl_lahir) &lt; (select avg(year(current_date) – year(tgl_lahir))nfrom pelanggan;</w:t>
      </w:r>
    </w:p>
    <w:p w14:paraId="00000022" w14:textId="77777777" w:rsidR="00E21A57" w:rsidRPr="00771D82" w:rsidRDefault="00272E3F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: id, </w:t>
      </w:r>
      <w:proofErr w:type="spellStart"/>
      <w:r w:rsidRPr="00771D82">
        <w:rPr>
          <w:rFonts w:ascii="Times New Roman" w:hAnsi="Times New Roman" w:cs="Times New Roman"/>
        </w:rPr>
        <w:t>kode</w:t>
      </w:r>
      <w:proofErr w:type="spellEnd"/>
      <w:r w:rsidRPr="00771D82">
        <w:rPr>
          <w:rFonts w:ascii="Times New Roman" w:hAnsi="Times New Roman" w:cs="Times New Roman"/>
        </w:rPr>
        <w:t xml:space="preserve">, </w:t>
      </w:r>
      <w:proofErr w:type="spellStart"/>
      <w:r w:rsidRPr="00771D82">
        <w:rPr>
          <w:rFonts w:ascii="Times New Roman" w:hAnsi="Times New Roman" w:cs="Times New Roman"/>
        </w:rPr>
        <w:t>nama</w:t>
      </w:r>
      <w:proofErr w:type="spellEnd"/>
      <w:r w:rsidRPr="00771D82">
        <w:rPr>
          <w:rFonts w:ascii="Times New Roman" w:hAnsi="Times New Roman" w:cs="Times New Roman"/>
        </w:rPr>
        <w:t xml:space="preserve">, dan bonus </w:t>
      </w:r>
      <w:proofErr w:type="spellStart"/>
      <w:r w:rsidRPr="00771D82">
        <w:rPr>
          <w:rFonts w:ascii="Times New Roman" w:hAnsi="Times New Roman" w:cs="Times New Roman"/>
        </w:rPr>
        <w:t>untuk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kode</w:t>
      </w:r>
      <w:proofErr w:type="spellEnd"/>
      <w:r w:rsidRPr="00771D82">
        <w:rPr>
          <w:rFonts w:ascii="Times New Roman" w:hAnsi="Times New Roman" w:cs="Times New Roman"/>
        </w:rPr>
        <w:t xml:space="preserve"> ‘TV01’ →’DVD Player</w:t>
      </w:r>
      <w:proofErr w:type="gramStart"/>
      <w:r w:rsidRPr="00771D82">
        <w:rPr>
          <w:rFonts w:ascii="Times New Roman" w:hAnsi="Times New Roman" w:cs="Times New Roman"/>
        </w:rPr>
        <w:t>’ ,</w:t>
      </w:r>
      <w:proofErr w:type="gramEnd"/>
      <w:r w:rsidRPr="00771D82">
        <w:rPr>
          <w:rFonts w:ascii="Times New Roman" w:hAnsi="Times New Roman" w:cs="Times New Roman"/>
        </w:rPr>
        <w:t xml:space="preserve"> ‘K001’ → ‘Rice Cooker’ </w:t>
      </w:r>
      <w:proofErr w:type="spellStart"/>
      <w:r w:rsidRPr="00771D82">
        <w:rPr>
          <w:rFonts w:ascii="Times New Roman" w:hAnsi="Times New Roman" w:cs="Times New Roman"/>
        </w:rPr>
        <w:t>selain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dari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diatas</w:t>
      </w:r>
      <w:proofErr w:type="spellEnd"/>
      <w:r w:rsidRPr="00771D82">
        <w:rPr>
          <w:rFonts w:ascii="Times New Roman" w:hAnsi="Times New Roman" w:cs="Times New Roman"/>
        </w:rPr>
        <w:t xml:space="preserve"> ‘Tidak Ada’</w:t>
      </w:r>
    </w:p>
    <w:p w14:paraId="00CD6877" w14:textId="36BD1C21" w:rsidR="00214773" w:rsidRPr="00771D82" w:rsidRDefault="00214773" w:rsidP="00214773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 xml:space="preserve">select id,kode,nama,case(kode) </w:t>
      </w:r>
      <w:r w:rsidRPr="00771D82">
        <w:rPr>
          <w:rFonts w:ascii="Times New Roman" w:hAnsi="Times New Roman" w:cs="Times New Roman"/>
          <w:i/>
          <w:iCs/>
          <w:color w:val="FF0000"/>
        </w:rPr>
        <w:t>when</w:t>
      </w: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 xml:space="preserve"> 'TV01' then 'dvd player' when 'K001' then 'rice_cooker' else 'tidak ada bonus' end as bonus_pembelian from produk;</w:t>
      </w:r>
    </w:p>
    <w:p w14:paraId="00000023" w14:textId="77777777" w:rsidR="00E21A57" w:rsidRPr="00771D82" w:rsidRDefault="00E21A57">
      <w:pPr>
        <w:spacing w:line="360" w:lineRule="auto"/>
        <w:rPr>
          <w:rFonts w:ascii="Times New Roman" w:hAnsi="Times New Roman" w:cs="Times New Roman"/>
        </w:rPr>
      </w:pPr>
    </w:p>
    <w:p w14:paraId="00000024" w14:textId="77777777" w:rsidR="00E21A57" w:rsidRPr="00771D82" w:rsidRDefault="00272E3F">
      <w:pPr>
        <w:pBdr>
          <w:bottom w:val="single" w:sz="4" w:space="1" w:color="000000"/>
        </w:pBdr>
        <w:rPr>
          <w:rFonts w:ascii="Times New Roman" w:hAnsi="Times New Roman" w:cs="Times New Roman"/>
        </w:rPr>
      </w:pPr>
      <w:r w:rsidRPr="00771D82">
        <w:rPr>
          <w:rFonts w:ascii="Times New Roman" w:hAnsi="Times New Roman" w:cs="Times New Roman"/>
        </w:rPr>
        <w:t>SOAL 3.4</w:t>
      </w:r>
    </w:p>
    <w:p w14:paraId="00000025" w14:textId="77777777" w:rsidR="00E21A57" w:rsidRPr="00771D82" w:rsidRDefault="00E21A57">
      <w:pPr>
        <w:spacing w:line="360" w:lineRule="auto"/>
        <w:rPr>
          <w:rFonts w:ascii="Times New Roman" w:hAnsi="Times New Roman" w:cs="Times New Roman"/>
        </w:rPr>
      </w:pPr>
    </w:p>
    <w:p w14:paraId="1BCC4C82" w14:textId="77777777" w:rsidR="00771D82" w:rsidRPr="00771D82" w:rsidRDefault="00771D82" w:rsidP="00771D8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statistik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jumlah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tempat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lahir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</w:p>
    <w:p w14:paraId="079FC56C" w14:textId="77777777" w:rsidR="00771D82" w:rsidRPr="00771D82" w:rsidRDefault="00771D82" w:rsidP="00771D82">
      <w:pPr>
        <w:pStyle w:val="ListParagraph"/>
        <w:spacing w:line="360" w:lineRule="auto"/>
        <w:rPr>
          <w:rFonts w:ascii="Times New Roman" w:hAnsi="Times New Roman" w:cs="Times New Roman"/>
          <w:i/>
          <w:iCs/>
          <w:lang w:val="id-ID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tmp_lahir, count(*) as jumlah from pelanggan group by tmp_lahir;</w:t>
      </w:r>
    </w:p>
    <w:p w14:paraId="1765862F" w14:textId="77777777" w:rsidR="00771D82" w:rsidRPr="00771D82" w:rsidRDefault="00771D82" w:rsidP="00771D8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jumlah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statistik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berdasarkan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jenis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</w:p>
    <w:p w14:paraId="2CD96EE9" w14:textId="77777777" w:rsidR="00771D82" w:rsidRPr="00771D82" w:rsidRDefault="00771D82" w:rsidP="00771D82">
      <w:pPr>
        <w:spacing w:line="360" w:lineRule="auto"/>
        <w:ind w:left="720"/>
        <w:rPr>
          <w:rFonts w:ascii="Times New Roman" w:hAnsi="Times New Roman" w:cs="Times New Roman"/>
          <w:i/>
          <w:iCs/>
          <w:lang w:val="id-ID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jenis_produk_id, count(*) as jumlah from produk group by jenis_produk_id;</w:t>
      </w:r>
    </w:p>
    <w:p w14:paraId="2C80BAD2" w14:textId="77777777" w:rsidR="00771D82" w:rsidRPr="00771D82" w:rsidRDefault="00771D82" w:rsidP="00771D8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usianya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dibawah</w:t>
      </w:r>
      <w:proofErr w:type="spellEnd"/>
      <w:r w:rsidRPr="00771D82">
        <w:rPr>
          <w:rFonts w:ascii="Times New Roman" w:hAnsi="Times New Roman" w:cs="Times New Roman"/>
        </w:rPr>
        <w:t xml:space="preserve"> rata </w:t>
      </w:r>
      <w:proofErr w:type="spellStart"/>
      <w:r w:rsidRPr="00771D82">
        <w:rPr>
          <w:rFonts w:ascii="Times New Roman" w:hAnsi="Times New Roman" w:cs="Times New Roman"/>
        </w:rPr>
        <w:t>usia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</w:p>
    <w:p w14:paraId="618BE823" w14:textId="77777777" w:rsidR="00771D82" w:rsidRPr="00771D82" w:rsidRDefault="00771D82" w:rsidP="00771D82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lang w:val="id-ID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nama, year(current_date) – year(tgl)lahir) as umur from pelanggan where year(current_date) – year(tgl_lahir) &lt; (select avg(year(current_date) – year(tgl_lahir))nfrom pelanggan;</w:t>
      </w:r>
    </w:p>
    <w:p w14:paraId="4F5560BE" w14:textId="77777777" w:rsidR="00771D82" w:rsidRPr="00771D82" w:rsidRDefault="00771D82" w:rsidP="00771D82">
      <w:pPr>
        <w:spacing w:line="360" w:lineRule="auto"/>
        <w:ind w:left="720"/>
        <w:rPr>
          <w:rFonts w:ascii="Times New Roman" w:hAnsi="Times New Roman" w:cs="Times New Roman"/>
          <w:lang w:val="id-ID"/>
        </w:rPr>
      </w:pPr>
    </w:p>
    <w:p w14:paraId="196D28E6" w14:textId="77777777" w:rsidR="00771D82" w:rsidRPr="00771D82" w:rsidRDefault="00771D82" w:rsidP="00771D8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harganya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diatas</w:t>
      </w:r>
      <w:proofErr w:type="spellEnd"/>
      <w:r w:rsidRPr="00771D82">
        <w:rPr>
          <w:rFonts w:ascii="Times New Roman" w:hAnsi="Times New Roman" w:cs="Times New Roman"/>
        </w:rPr>
        <w:t xml:space="preserve"> rata-rata </w:t>
      </w:r>
      <w:proofErr w:type="spellStart"/>
      <w:r w:rsidRPr="00771D82">
        <w:rPr>
          <w:rFonts w:ascii="Times New Roman" w:hAnsi="Times New Roman" w:cs="Times New Roman"/>
        </w:rPr>
        <w:t>harga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</w:p>
    <w:p w14:paraId="0BC6CB29" w14:textId="77777777" w:rsidR="00771D82" w:rsidRPr="00771D82" w:rsidRDefault="00771D82" w:rsidP="00771D82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  <w:lang w:val="id-ID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harga_jual from produk where harga_jual &gt; (select avg(harga_jual) from produk);</w:t>
      </w:r>
    </w:p>
    <w:p w14:paraId="646CA1EF" w14:textId="77777777" w:rsidR="00771D82" w:rsidRPr="00771D82" w:rsidRDefault="00771D82" w:rsidP="00771D8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memiliki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kartu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dimana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iuran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tahunan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kartu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diatas</w:t>
      </w:r>
      <w:proofErr w:type="spellEnd"/>
      <w:r w:rsidRPr="00771D82">
        <w:rPr>
          <w:rFonts w:ascii="Times New Roman" w:hAnsi="Times New Roman" w:cs="Times New Roman"/>
        </w:rPr>
        <w:t xml:space="preserve"> 90rb</w:t>
      </w:r>
    </w:p>
    <w:p w14:paraId="368D36F3" w14:textId="77777777" w:rsidR="00771D82" w:rsidRPr="00771D82" w:rsidRDefault="00771D82" w:rsidP="00771D82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  <w:lang w:val="id-ID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nama, jk, tgl_lahir from pelanggan where kartu_id in(select id from kartu where iuran &gt; 90000);</w:t>
      </w:r>
    </w:p>
    <w:p w14:paraId="6281DC0C" w14:textId="77777777" w:rsidR="00771D82" w:rsidRPr="00771D82" w:rsidRDefault="00771D82" w:rsidP="00771D8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statistik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dimana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harga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produknya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dibawah</w:t>
      </w:r>
      <w:proofErr w:type="spellEnd"/>
      <w:r w:rsidRPr="00771D82">
        <w:rPr>
          <w:rFonts w:ascii="Times New Roman" w:hAnsi="Times New Roman" w:cs="Times New Roman"/>
        </w:rPr>
        <w:t xml:space="preserve"> rata-rata </w:t>
      </w:r>
      <w:proofErr w:type="spellStart"/>
      <w:r w:rsidRPr="00771D82">
        <w:rPr>
          <w:rFonts w:ascii="Times New Roman" w:hAnsi="Times New Roman" w:cs="Times New Roman"/>
        </w:rPr>
        <w:t>harga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produk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secara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keseluruhan</w:t>
      </w:r>
      <w:proofErr w:type="spellEnd"/>
    </w:p>
    <w:p w14:paraId="2AE3950C" w14:textId="77777777" w:rsidR="00771D82" w:rsidRPr="00771D82" w:rsidRDefault="00771D82" w:rsidP="00771D82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jenis_produk_id, count(*) as jumlah from produk where harga_jual &lt; (select avg(harga_jual) from produk) group by jenis_produk_id;</w:t>
      </w:r>
    </w:p>
    <w:p w14:paraId="77D9BB48" w14:textId="77777777" w:rsidR="00771D82" w:rsidRPr="00771D82" w:rsidRDefault="00771D82" w:rsidP="00771D8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71D82">
        <w:rPr>
          <w:rFonts w:ascii="Times New Roman" w:hAnsi="Times New Roman" w:cs="Times New Roman"/>
        </w:rPr>
        <w:t>Tampilkan</w:t>
      </w:r>
      <w:proofErr w:type="spellEnd"/>
      <w:r w:rsidRPr="00771D82">
        <w:rPr>
          <w:rFonts w:ascii="Times New Roman" w:hAnsi="Times New Roman" w:cs="Times New Roman"/>
        </w:rPr>
        <w:t xml:space="preserve"> data </w:t>
      </w:r>
      <w:proofErr w:type="spellStart"/>
      <w:r w:rsidRPr="00771D82">
        <w:rPr>
          <w:rFonts w:ascii="Times New Roman" w:hAnsi="Times New Roman" w:cs="Times New Roman"/>
        </w:rPr>
        <w:t>pelanggan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memiliki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kartu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dimana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diskon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kartu</w:t>
      </w:r>
      <w:proofErr w:type="spellEnd"/>
      <w:r w:rsidRPr="00771D82">
        <w:rPr>
          <w:rFonts w:ascii="Times New Roman" w:hAnsi="Times New Roman" w:cs="Times New Roman"/>
        </w:rPr>
        <w:t xml:space="preserve"> yang </w:t>
      </w:r>
      <w:proofErr w:type="spellStart"/>
      <w:r w:rsidRPr="00771D82">
        <w:rPr>
          <w:rFonts w:ascii="Times New Roman" w:hAnsi="Times New Roman" w:cs="Times New Roman"/>
        </w:rPr>
        <w:t>diberikan</w:t>
      </w:r>
      <w:proofErr w:type="spellEnd"/>
      <w:r w:rsidRPr="00771D82">
        <w:rPr>
          <w:rFonts w:ascii="Times New Roman" w:hAnsi="Times New Roman" w:cs="Times New Roman"/>
        </w:rPr>
        <w:t xml:space="preserve"> </w:t>
      </w:r>
      <w:proofErr w:type="spellStart"/>
      <w:r w:rsidRPr="00771D82">
        <w:rPr>
          <w:rFonts w:ascii="Times New Roman" w:hAnsi="Times New Roman" w:cs="Times New Roman"/>
        </w:rPr>
        <w:t>diatas</w:t>
      </w:r>
      <w:proofErr w:type="spellEnd"/>
      <w:r w:rsidRPr="00771D82">
        <w:rPr>
          <w:rFonts w:ascii="Times New Roman" w:hAnsi="Times New Roman" w:cs="Times New Roman"/>
        </w:rPr>
        <w:t xml:space="preserve"> 3%</w:t>
      </w:r>
    </w:p>
    <w:p w14:paraId="76F2B5C2" w14:textId="77777777" w:rsidR="00771D82" w:rsidRPr="00771D82" w:rsidRDefault="00771D82" w:rsidP="00771D82">
      <w:pPr>
        <w:pStyle w:val="ListParagraph"/>
        <w:spacing w:line="360" w:lineRule="auto"/>
        <w:rPr>
          <w:rFonts w:ascii="Times New Roman" w:hAnsi="Times New Roman" w:cs="Times New Roman"/>
          <w:i/>
          <w:iCs/>
          <w:color w:val="FF0000"/>
          <w:lang w:val="id-ID"/>
        </w:rPr>
      </w:pPr>
      <w:r w:rsidRPr="00771D82">
        <w:rPr>
          <w:rFonts w:ascii="Times New Roman" w:hAnsi="Times New Roman" w:cs="Times New Roman"/>
          <w:i/>
          <w:iCs/>
          <w:color w:val="FF0000"/>
          <w:lang w:val="id-ID"/>
        </w:rPr>
        <w:t>Select * from pelanggan where kartu_id in (select id from kartu where diskon*100 &gt; 3;</w:t>
      </w:r>
    </w:p>
    <w:p w14:paraId="5833D660" w14:textId="77777777" w:rsidR="00771D82" w:rsidRPr="00771D82" w:rsidRDefault="00771D82" w:rsidP="00771D82">
      <w:pPr>
        <w:spacing w:line="360" w:lineRule="auto"/>
        <w:ind w:left="720"/>
        <w:rPr>
          <w:rFonts w:ascii="Times New Roman" w:hAnsi="Times New Roman" w:cs="Times New Roman"/>
          <w:i/>
          <w:iCs/>
          <w:color w:val="FF0000"/>
          <w:lang w:val="id-ID"/>
        </w:rPr>
      </w:pPr>
    </w:p>
    <w:p w14:paraId="0000002C" w14:textId="039FA384" w:rsidR="00E21A57" w:rsidRPr="00771D82" w:rsidRDefault="00E21A57" w:rsidP="00771D82">
      <w:pPr>
        <w:spacing w:line="360" w:lineRule="auto"/>
        <w:ind w:left="720"/>
        <w:rPr>
          <w:rFonts w:ascii="Times New Roman" w:hAnsi="Times New Roman" w:cs="Times New Roman"/>
        </w:rPr>
      </w:pPr>
    </w:p>
    <w:sectPr w:rsidR="00E21A57" w:rsidRPr="00771D8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DA23" w14:textId="77777777" w:rsidR="00632800" w:rsidRDefault="00632800">
      <w:r>
        <w:separator/>
      </w:r>
    </w:p>
  </w:endnote>
  <w:endnote w:type="continuationSeparator" w:id="0">
    <w:p w14:paraId="7ADCAE86" w14:textId="77777777" w:rsidR="00632800" w:rsidRDefault="0063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4D635782" w:rsidR="00E21A57" w:rsidRDefault="00272E3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4C3E4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E21A57" w:rsidRDefault="00E21A5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4ADCD" w14:textId="77777777" w:rsidR="00632800" w:rsidRDefault="00632800">
      <w:r>
        <w:separator/>
      </w:r>
    </w:p>
  </w:footnote>
  <w:footnote w:type="continuationSeparator" w:id="0">
    <w:p w14:paraId="6E1AA881" w14:textId="77777777" w:rsidR="00632800" w:rsidRDefault="00632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E21A57" w:rsidRDefault="00272E3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F30"/>
    <w:multiLevelType w:val="multilevel"/>
    <w:tmpl w:val="606A477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EC3F7E"/>
    <w:multiLevelType w:val="multilevel"/>
    <w:tmpl w:val="0734B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315F27"/>
    <w:multiLevelType w:val="multilevel"/>
    <w:tmpl w:val="2BB63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2B27F2"/>
    <w:multiLevelType w:val="multilevel"/>
    <w:tmpl w:val="6CC43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EAA019A"/>
    <w:multiLevelType w:val="multilevel"/>
    <w:tmpl w:val="36EC79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8210868">
    <w:abstractNumId w:val="4"/>
  </w:num>
  <w:num w:numId="2" w16cid:durableId="719746974">
    <w:abstractNumId w:val="1"/>
  </w:num>
  <w:num w:numId="3" w16cid:durableId="1722636666">
    <w:abstractNumId w:val="3"/>
  </w:num>
  <w:num w:numId="4" w16cid:durableId="750156744">
    <w:abstractNumId w:val="2"/>
  </w:num>
  <w:num w:numId="5" w16cid:durableId="3594743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57"/>
    <w:rsid w:val="000E43DF"/>
    <w:rsid w:val="001573DF"/>
    <w:rsid w:val="00214773"/>
    <w:rsid w:val="00272E3F"/>
    <w:rsid w:val="00281A44"/>
    <w:rsid w:val="002D7E06"/>
    <w:rsid w:val="004C3E43"/>
    <w:rsid w:val="004D2411"/>
    <w:rsid w:val="005B5C7A"/>
    <w:rsid w:val="00632800"/>
    <w:rsid w:val="006E50A6"/>
    <w:rsid w:val="00771D82"/>
    <w:rsid w:val="007D2DA0"/>
    <w:rsid w:val="007E72C2"/>
    <w:rsid w:val="00857684"/>
    <w:rsid w:val="00862569"/>
    <w:rsid w:val="008C0280"/>
    <w:rsid w:val="008E5965"/>
    <w:rsid w:val="00907C5F"/>
    <w:rsid w:val="0094589D"/>
    <w:rsid w:val="00967BDF"/>
    <w:rsid w:val="00A12F08"/>
    <w:rsid w:val="00AC1941"/>
    <w:rsid w:val="00AD2EA9"/>
    <w:rsid w:val="00B75A1A"/>
    <w:rsid w:val="00D73927"/>
    <w:rsid w:val="00DB2E71"/>
    <w:rsid w:val="00DF6C6E"/>
    <w:rsid w:val="00E1171F"/>
    <w:rsid w:val="00E21A57"/>
    <w:rsid w:val="00EA1A91"/>
    <w:rsid w:val="00EA3672"/>
    <w:rsid w:val="00F10609"/>
    <w:rsid w:val="00F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712D"/>
  <w15:docId w15:val="{784B7161-4E87-423E-88C1-C9E69D3D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Tamasyaki khoiriyah</cp:lastModifiedBy>
  <cp:revision>40</cp:revision>
  <dcterms:created xsi:type="dcterms:W3CDTF">2023-05-11T09:59:00Z</dcterms:created>
  <dcterms:modified xsi:type="dcterms:W3CDTF">2023-05-13T09:38:00Z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